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7932EB" w:rsidRPr="00AA0824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proofErr w:type="gramStart"/>
      <w:r>
        <w:rPr>
          <w:lang w:val="ru-RU"/>
        </w:rPr>
        <w:t>лекции:</w:t>
      </w:r>
      <w:r w:rsidRPr="00AA0824">
        <w:rPr>
          <w:u w:val="single"/>
          <w:lang w:val="ru-RU"/>
        </w:rPr>
        <w:t xml:space="preserve"> </w:t>
      </w:r>
      <w:r w:rsidR="00AA0824" w:rsidRPr="00AA0824">
        <w:rPr>
          <w:u w:val="single"/>
          <w:lang w:val="ru-RU"/>
        </w:rPr>
        <w:t xml:space="preserve">  </w:t>
      </w:r>
      <w:proofErr w:type="gramEnd"/>
      <w:r w:rsidR="00AA0824" w:rsidRPr="00AA0824">
        <w:rPr>
          <w:u w:val="single"/>
          <w:lang w:val="ru-RU"/>
        </w:rPr>
        <w:t xml:space="preserve"> 8.11.23  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A0824">
        <w:rPr>
          <w:lang w:val="ru-RU"/>
        </w:rPr>
        <w:t>:</w:t>
      </w:r>
      <w:r w:rsidR="000F6FA2">
        <w:rPr>
          <w:u w:val="single"/>
          <w:lang w:val="ru-RU"/>
        </w:rPr>
        <w:t xml:space="preserve">  5</w:t>
      </w:r>
      <w:bookmarkStart w:id="0" w:name="_GoBack"/>
      <w:bookmarkEnd w:id="0"/>
      <w:r w:rsidR="00AA0824" w:rsidRPr="00AA0824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AA0824" w:rsidRPr="00AA0824">
        <w:rPr>
          <w:u w:val="single"/>
          <w:lang w:val="ru-RU"/>
        </w:rPr>
        <w:t>22.11.23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AA0824">
        <w:rPr>
          <w:u w:val="single"/>
          <w:lang w:val="ru-RU"/>
        </w:rPr>
        <w:t>Мирзаитов Тимур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AA0824">
        <w:rPr>
          <w:i/>
          <w:u w:val="single"/>
        </w:rPr>
        <w:t>P</w:t>
      </w:r>
      <w:r w:rsidR="00AA0824" w:rsidRPr="00AA0824">
        <w:rPr>
          <w:i/>
          <w:u w:val="single"/>
          <w:lang w:val="ru-RU"/>
        </w:rPr>
        <w:t>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BB2341" w:rsidRPr="00AA0824" w:rsidRDefault="00AA0824">
            <w:pPr>
              <w:pStyle w:val="TableContents"/>
              <w:rPr>
                <w:b/>
                <w:bCs/>
              </w:rPr>
            </w:pPr>
            <w:r w:rsidRPr="00AA0824">
              <w:rPr>
                <w:b/>
                <w:bCs/>
                <w:sz w:val="32"/>
              </w:rPr>
              <w:t>How to use Bard in Google Sheets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616AC6" w:rsidRDefault="00AA0824">
            <w:pPr>
              <w:pStyle w:val="TableContents"/>
              <w:jc w:val="both"/>
              <w:rPr>
                <w:lang w:val="ru-RU"/>
              </w:rPr>
            </w:pPr>
            <w:proofErr w:type="spellStart"/>
            <w:r w:rsidRPr="00AA0824">
              <w:rPr>
                <w:i/>
                <w:lang w:val="ru-RU"/>
              </w:rPr>
              <w:t>Edgar</w:t>
            </w:r>
            <w:proofErr w:type="spellEnd"/>
            <w:r w:rsidRPr="00AA0824">
              <w:rPr>
                <w:i/>
                <w:lang w:val="ru-RU"/>
              </w:rPr>
              <w:t xml:space="preserve"> </w:t>
            </w:r>
            <w:proofErr w:type="spellStart"/>
            <w:r w:rsidRPr="00AA0824">
              <w:rPr>
                <w:i/>
                <w:lang w:val="ru-RU"/>
              </w:rPr>
              <w:t>Cervantes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AA0824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99028B" w:rsidRDefault="00BB2341" w:rsidP="0099028B">
            <w:pPr>
              <w:pStyle w:val="TableContents"/>
              <w:rPr>
                <w:u w:val="single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99028B" w:rsidRPr="0099028B">
              <w:rPr>
                <w:u w:val="single"/>
                <w:lang w:val="ru-RU"/>
              </w:rPr>
              <w:t>"16</w:t>
            </w:r>
            <w:r w:rsidRPr="0099028B">
              <w:rPr>
                <w:u w:val="single"/>
                <w:lang w:val="ru-RU"/>
              </w:rPr>
              <w:t>"</w:t>
            </w:r>
            <w:r w:rsidR="0099028B" w:rsidRPr="0099028B">
              <w:rPr>
                <w:u w:val="single"/>
                <w:lang w:val="ru-RU"/>
              </w:rPr>
              <w:t xml:space="preserve"> ноября </w:t>
            </w:r>
            <w:r w:rsidRPr="0099028B">
              <w:rPr>
                <w:u w:val="single"/>
                <w:lang w:val="ru-RU"/>
              </w:rPr>
              <w:t>20</w:t>
            </w:r>
            <w:r w:rsidR="00FC2FA9" w:rsidRPr="0099028B">
              <w:rPr>
                <w:u w:val="single"/>
              </w:rPr>
              <w:t>2</w:t>
            </w:r>
            <w:r w:rsidR="0099028B" w:rsidRPr="0099028B">
              <w:rPr>
                <w:u w:val="single"/>
                <w:lang w:val="ru-RU"/>
              </w:rPr>
              <w:t>3</w:t>
            </w:r>
            <w:r w:rsidRPr="0099028B">
              <w:rPr>
                <w:u w:val="single"/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99028B" w:rsidP="0099028B">
            <w:pPr>
              <w:pStyle w:val="TableContents"/>
              <w:jc w:val="center"/>
            </w:pPr>
            <w:r>
              <w:rPr>
                <w:u w:val="single"/>
                <w:lang w:val="ru-RU"/>
              </w:rPr>
              <w:t xml:space="preserve">   </w:t>
            </w:r>
            <w:r w:rsidRPr="0099028B">
              <w:rPr>
                <w:u w:val="single"/>
                <w:lang w:val="ru-RU"/>
              </w:rPr>
              <w:t>752</w:t>
            </w:r>
            <w:r>
              <w:rPr>
                <w:u w:val="single"/>
                <w:lang w:val="ru-RU"/>
              </w:rPr>
              <w:t xml:space="preserve">    </w:t>
            </w:r>
          </w:p>
        </w:tc>
      </w:tr>
      <w:tr w:rsidR="00BB2341" w:rsidRPr="00AA0824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Pr="00616AC6" w:rsidRDefault="0099028B">
            <w:pPr>
              <w:pStyle w:val="TableContents"/>
              <w:rPr>
                <w:lang w:val="ru-RU"/>
              </w:rPr>
            </w:pPr>
            <w:r w:rsidRPr="0099028B">
              <w:rPr>
                <w:bCs/>
                <w:i/>
                <w:lang w:val="ru-RU"/>
              </w:rPr>
              <w:t>https://www.androidauthority.com/how-to-use-bard-in-google-sheets-3386426/</w:t>
            </w:r>
            <w:r w:rsidR="00BB2341" w:rsidRPr="0099028B">
              <w:rPr>
                <w:bCs/>
                <w:i/>
                <w:lang w:val="ru-RU"/>
              </w:rPr>
              <w:t xml:space="preserve"> </w:t>
            </w:r>
          </w:p>
        </w:tc>
      </w:tr>
      <w:tr w:rsidR="00BB2341" w:rsidRPr="0099028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99028B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99028B" w:rsidRDefault="0099028B">
            <w:pPr>
              <w:pStyle w:val="TableContents"/>
              <w:rPr>
                <w:b/>
                <w:bCs/>
              </w:rPr>
            </w:pPr>
            <w:proofErr w:type="spellStart"/>
            <w:r w:rsidRPr="0099028B">
              <w:rPr>
                <w:b/>
                <w:bCs/>
                <w:lang w:val="ru-RU"/>
              </w:rPr>
              <w:t>Google</w:t>
            </w:r>
            <w:proofErr w:type="spellEnd"/>
            <w:r w:rsidRPr="0099028B">
              <w:rPr>
                <w:b/>
                <w:bCs/>
                <w:lang w:val="ru-RU"/>
              </w:rPr>
              <w:t xml:space="preserve"> </w:t>
            </w:r>
            <w:proofErr w:type="spellStart"/>
            <w:r w:rsidRPr="0099028B">
              <w:rPr>
                <w:b/>
                <w:bCs/>
                <w:lang w:val="ru-RU"/>
              </w:rPr>
              <w:t>Sheets</w:t>
            </w:r>
            <w:proofErr w:type="spellEnd"/>
            <w:r>
              <w:rPr>
                <w:b/>
                <w:bCs/>
              </w:rPr>
              <w:t>, GPT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AA0824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AA0824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99028B">
              <w:rPr>
                <w:rFonts w:eastAsia="Times New Roman" w:cs="Times New Roman"/>
                <w:lang w:val="ru-RU"/>
              </w:rPr>
              <w:t xml:space="preserve">Нет официального способа интегрировать </w:t>
            </w:r>
            <w:r w:rsidR="0099028B">
              <w:rPr>
                <w:rFonts w:eastAsia="Times New Roman" w:cs="Times New Roman"/>
              </w:rPr>
              <w:t>Bard</w:t>
            </w:r>
            <w:r w:rsidR="0099028B" w:rsidRPr="0099028B">
              <w:rPr>
                <w:rFonts w:eastAsia="Times New Roman" w:cs="Times New Roman"/>
                <w:lang w:val="ru-RU"/>
              </w:rPr>
              <w:t xml:space="preserve"> </w:t>
            </w:r>
            <w:r w:rsidR="0099028B">
              <w:rPr>
                <w:rFonts w:eastAsia="Times New Roman" w:cs="Times New Roman"/>
                <w:lang w:val="ru-RU"/>
              </w:rPr>
              <w:t xml:space="preserve">в </w:t>
            </w:r>
            <w:r w:rsidR="0099028B">
              <w:rPr>
                <w:rFonts w:eastAsia="Times New Roman" w:cs="Times New Roman"/>
              </w:rPr>
              <w:t>Google</w:t>
            </w:r>
            <w:r w:rsidR="0099028B" w:rsidRPr="0099028B">
              <w:rPr>
                <w:rFonts w:eastAsia="Times New Roman" w:cs="Times New Roman"/>
                <w:lang w:val="ru-RU"/>
              </w:rPr>
              <w:t xml:space="preserve"> </w:t>
            </w:r>
            <w:r w:rsidR="0099028B">
              <w:rPr>
                <w:rFonts w:eastAsia="Times New Roman" w:cs="Times New Roman"/>
              </w:rPr>
              <w:t>Sheets</w:t>
            </w:r>
          </w:p>
          <w:p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99028B">
              <w:rPr>
                <w:rFonts w:eastAsia="Times New Roman" w:cs="Times New Roman"/>
              </w:rPr>
              <w:t>Google</w:t>
            </w:r>
            <w:r w:rsidR="0099028B" w:rsidRPr="0099028B">
              <w:rPr>
                <w:rFonts w:eastAsia="Times New Roman" w:cs="Times New Roman"/>
                <w:lang w:val="ru-RU"/>
              </w:rPr>
              <w:t xml:space="preserve"> </w:t>
            </w:r>
            <w:r w:rsidR="0099028B">
              <w:rPr>
                <w:rFonts w:eastAsia="Times New Roman" w:cs="Times New Roman"/>
              </w:rPr>
              <w:t>Bard</w:t>
            </w:r>
            <w:r w:rsidR="0099028B" w:rsidRPr="0099028B">
              <w:rPr>
                <w:rFonts w:eastAsia="Times New Roman" w:cs="Times New Roman"/>
                <w:lang w:val="ru-RU"/>
              </w:rPr>
              <w:t xml:space="preserve"> </w:t>
            </w:r>
            <w:r w:rsidR="0099028B">
              <w:rPr>
                <w:rFonts w:eastAsia="Times New Roman" w:cs="Times New Roman"/>
                <w:lang w:val="ru-RU"/>
              </w:rPr>
              <w:t xml:space="preserve">умеет писать формулы которые понимаются в </w:t>
            </w:r>
            <w:r w:rsidR="0099028B">
              <w:rPr>
                <w:rFonts w:eastAsia="Times New Roman" w:cs="Times New Roman"/>
              </w:rPr>
              <w:t>Google</w:t>
            </w:r>
            <w:r w:rsidR="0099028B" w:rsidRPr="0099028B">
              <w:rPr>
                <w:rFonts w:eastAsia="Times New Roman" w:cs="Times New Roman"/>
                <w:lang w:val="ru-RU"/>
              </w:rPr>
              <w:t xml:space="preserve"> </w:t>
            </w:r>
            <w:r w:rsidR="0099028B">
              <w:rPr>
                <w:rFonts w:eastAsia="Times New Roman" w:cs="Times New Roman"/>
              </w:rPr>
              <w:t>Sheets</w:t>
            </w:r>
          </w:p>
          <w:p w:rsidR="00BB2341" w:rsidRPr="0099028B" w:rsidRDefault="00BB2341" w:rsidP="0099028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 </w:t>
            </w:r>
            <w:r w:rsidR="0099028B">
              <w:rPr>
                <w:rFonts w:eastAsia="Times New Roman" w:cs="Times New Roman"/>
                <w:lang w:val="ru-RU"/>
              </w:rPr>
              <w:t xml:space="preserve">Можно из чата с </w:t>
            </w:r>
            <w:r w:rsidR="0099028B">
              <w:rPr>
                <w:rFonts w:eastAsia="Times New Roman" w:cs="Times New Roman"/>
              </w:rPr>
              <w:t>Bard</w:t>
            </w:r>
            <w:r w:rsidR="0099028B" w:rsidRPr="0099028B">
              <w:rPr>
                <w:rFonts w:eastAsia="Times New Roman" w:cs="Times New Roman"/>
                <w:lang w:val="ru-RU"/>
              </w:rPr>
              <w:t xml:space="preserve"> </w:t>
            </w:r>
            <w:r w:rsidR="0099028B">
              <w:rPr>
                <w:rFonts w:eastAsia="Times New Roman" w:cs="Times New Roman"/>
                <w:lang w:val="ru-RU"/>
              </w:rPr>
              <w:t xml:space="preserve">экспортировать сгенерированную таблицу сразу в </w:t>
            </w:r>
            <w:r w:rsidR="0099028B">
              <w:rPr>
                <w:rFonts w:eastAsia="Times New Roman" w:cs="Times New Roman"/>
              </w:rPr>
              <w:t>Google</w:t>
            </w:r>
            <w:r w:rsidR="0099028B" w:rsidRPr="0099028B">
              <w:rPr>
                <w:rFonts w:eastAsia="Times New Roman" w:cs="Times New Roman"/>
                <w:lang w:val="ru-RU"/>
              </w:rPr>
              <w:t xml:space="preserve"> </w:t>
            </w:r>
            <w:r w:rsidR="0099028B">
              <w:rPr>
                <w:rFonts w:eastAsia="Times New Roman" w:cs="Times New Roman"/>
              </w:rPr>
              <w:t>Sheets</w:t>
            </w:r>
          </w:p>
        </w:tc>
      </w:tr>
      <w:tr w:rsidR="00BB2341" w:rsidRPr="00AA0824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Pr="0099028B" w:rsidRDefault="0099028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Cs/>
                <w:lang w:val="ru-RU"/>
              </w:rPr>
            </w:pPr>
            <w:r w:rsidRPr="0099028B">
              <w:rPr>
                <w:bCs/>
                <w:lang w:val="ru-RU"/>
              </w:rPr>
              <w:t>Упрощение работы</w:t>
            </w:r>
          </w:p>
          <w:p w:rsidR="00BB2341" w:rsidRDefault="0099028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Автоматизация анализа больших таблиц</w:t>
            </w:r>
          </w:p>
          <w:p w:rsidR="00BB2341" w:rsidRDefault="0099028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Генерация простых таблиц буквально за минуту</w:t>
            </w:r>
          </w:p>
        </w:tc>
      </w:tr>
      <w:tr w:rsidR="00BB2341" w:rsidRPr="00AA0824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99028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Нет официальной интеграции</w:t>
            </w:r>
          </w:p>
          <w:p w:rsidR="0099028B" w:rsidRDefault="0099028B" w:rsidP="0099028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Нет возможности генерировать сложные комплексные таблицы</w:t>
            </w:r>
          </w:p>
          <w:p w:rsidR="00BB2341" w:rsidRPr="00616AC6" w:rsidRDefault="0099028B" w:rsidP="0099028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Нет возможности использовать в </w:t>
            </w:r>
            <w:proofErr w:type="spellStart"/>
            <w:r>
              <w:rPr>
                <w:rFonts w:eastAsia="Times New Roman" w:cs="Times New Roman"/>
                <w:lang w:val="ru-RU"/>
              </w:rPr>
              <w:t>россии</w:t>
            </w:r>
            <w:proofErr w:type="spellEnd"/>
            <w:r>
              <w:rPr>
                <w:rFonts w:eastAsia="Times New Roman" w:cs="Times New Roman"/>
                <w:lang w:val="ru-RU"/>
              </w:rPr>
              <w:t xml:space="preserve"> неофициальную интеграцию «</w:t>
            </w:r>
            <w:proofErr w:type="spellStart"/>
            <w:r w:rsidRPr="0099028B">
              <w:rPr>
                <w:rFonts w:eastAsia="Times New Roman" w:cs="Times New Roman"/>
                <w:lang w:val="ru-RU"/>
              </w:rPr>
              <w:t>Appy</w:t>
            </w:r>
            <w:proofErr w:type="spellEnd"/>
            <w:r w:rsidRPr="0099028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99028B">
              <w:rPr>
                <w:rFonts w:eastAsia="Times New Roman" w:cs="Times New Roman"/>
                <w:lang w:val="ru-RU"/>
              </w:rPr>
              <w:t>Pie</w:t>
            </w:r>
            <w:proofErr w:type="spellEnd"/>
            <w:r w:rsidRPr="0099028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99028B">
              <w:rPr>
                <w:rFonts w:eastAsia="Times New Roman" w:cs="Times New Roman"/>
                <w:lang w:val="ru-RU"/>
              </w:rPr>
              <w:t>Connect</w:t>
            </w:r>
            <w:proofErr w:type="spellEnd"/>
            <w:r>
              <w:rPr>
                <w:rFonts w:eastAsia="Times New Roman" w:cs="Times New Roman"/>
                <w:lang w:val="ru-RU"/>
              </w:rPr>
              <w:t>»</w:t>
            </w:r>
          </w:p>
        </w:tc>
      </w:tr>
      <w:tr w:rsidR="00BB2341" w:rsidRPr="00AA0824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RPr="00892AEB" w:rsidRDefault="006347BC">
            <w:pPr>
              <w:pStyle w:val="TableContents"/>
              <w:rPr>
                <w:bCs/>
              </w:rPr>
            </w:pPr>
            <w:r>
              <w:rPr>
                <w:bCs/>
                <w:lang w:val="ru-RU"/>
              </w:rPr>
              <w:t xml:space="preserve">Как себя порадовать если вы работаете в </w:t>
            </w:r>
            <w:r>
              <w:rPr>
                <w:bCs/>
              </w:rPr>
              <w:t>IT</w:t>
            </w:r>
            <w:r w:rsidRPr="006347BC">
              <w:rPr>
                <w:bCs/>
                <w:lang w:val="ru-RU"/>
              </w:rPr>
              <w:t xml:space="preserve">? </w:t>
            </w:r>
            <w:r>
              <w:rPr>
                <w:bCs/>
                <w:lang w:val="ru-RU"/>
              </w:rPr>
              <w:t xml:space="preserve">Просто положите в карман зимней куртки </w:t>
            </w:r>
            <w:r w:rsidRPr="006347BC">
              <w:rPr>
                <w:bCs/>
                <w:lang w:val="ru-RU"/>
              </w:rPr>
              <w:t>$</w:t>
            </w:r>
            <w:r>
              <w:rPr>
                <w:bCs/>
                <w:lang w:val="ru-RU"/>
              </w:rPr>
              <w:t>4000, для вас это не особо заметные деньги, но зато следующей зимой вы улыбнетесь и порадуетесь</w:t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6BC" w:rsidRDefault="00E766BC">
      <w:r>
        <w:separator/>
      </w:r>
    </w:p>
  </w:endnote>
  <w:endnote w:type="continuationSeparator" w:id="0">
    <w:p w:rsidR="00E766BC" w:rsidRDefault="00E7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6BC" w:rsidRDefault="00E766BC">
      <w:r>
        <w:separator/>
      </w:r>
    </w:p>
  </w:footnote>
  <w:footnote w:type="continuationSeparator" w:id="0">
    <w:p w:rsidR="00E766BC" w:rsidRDefault="00E766BC">
      <w:r>
        <w:continuationSeparator/>
      </w:r>
    </w:p>
  </w:footnote>
  <w:footnote w:id="1">
    <w:p w:rsidR="006347BC" w:rsidRPr="00616AC6" w:rsidRDefault="006347BC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949B7"/>
    <w:rsid w:val="000A4623"/>
    <w:rsid w:val="000F6FA2"/>
    <w:rsid w:val="003E1F97"/>
    <w:rsid w:val="0040677F"/>
    <w:rsid w:val="004A7A56"/>
    <w:rsid w:val="00616AC6"/>
    <w:rsid w:val="006347BC"/>
    <w:rsid w:val="00687863"/>
    <w:rsid w:val="007932EB"/>
    <w:rsid w:val="00817B2B"/>
    <w:rsid w:val="00837A5C"/>
    <w:rsid w:val="00892AEB"/>
    <w:rsid w:val="008B168E"/>
    <w:rsid w:val="008E05E7"/>
    <w:rsid w:val="009441BB"/>
    <w:rsid w:val="00977D58"/>
    <w:rsid w:val="0099028B"/>
    <w:rsid w:val="009A062E"/>
    <w:rsid w:val="009C16CA"/>
    <w:rsid w:val="009D79DD"/>
    <w:rsid w:val="009E6EF7"/>
    <w:rsid w:val="00AA0824"/>
    <w:rsid w:val="00AF2AFC"/>
    <w:rsid w:val="00AF60B4"/>
    <w:rsid w:val="00BA76DB"/>
    <w:rsid w:val="00BB2341"/>
    <w:rsid w:val="00C6418F"/>
    <w:rsid w:val="00D657A6"/>
    <w:rsid w:val="00E552CF"/>
    <w:rsid w:val="00E766BC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C9E23A"/>
  <w15:chartTrackingRefBased/>
  <w15:docId w15:val="{7BB614F0-0007-4973-9CD2-B8DB5B45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customStyle="1" w:styleId="ad">
    <w:name w:val="Обычный (Интернет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1416</Characters>
  <Application>Microsoft Office Word</Application>
  <DocSecurity>0</DocSecurity>
  <Lines>27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Timur Mirzaitov</cp:lastModifiedBy>
  <cp:revision>2</cp:revision>
  <cp:lastPrinted>1899-12-31T21:00:00Z</cp:lastPrinted>
  <dcterms:created xsi:type="dcterms:W3CDTF">2023-11-21T14:17:00Z</dcterms:created>
  <dcterms:modified xsi:type="dcterms:W3CDTF">2023-11-21T14:17:00Z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
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3F5B08">
        <w:rPr>
          <w:lang w:val="ru-RU"/>
        </w:rPr>
        <w:t xml:space="preserve">лекции: </w:t>
      </w:r>
      <w:r w:rsidR="00DF4BF2">
        <w:rPr>
          <w:lang w:val="ru-RU"/>
        </w:rPr>
        <w:t>21.11</w:t>
      </w:r>
      <w:r w:rsidR="003F5B08">
        <w:rPr>
          <w:lang w:val="ru-RU"/>
        </w:rPr>
        <w:t>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DF4BF2">
        <w:rPr>
          <w:lang w:val="ru-RU"/>
        </w:rPr>
        <w:t>6</w:t>
      </w:r>
      <w:r w:rsidR="00F20350">
        <w:rPr>
          <w:lang w:val="ru-RU"/>
        </w:rPr>
        <w:tab/>
      </w:r>
      <w:r w:rsidR="003F5B08">
        <w:rPr>
          <w:lang w:val="ru-RU"/>
        </w:rPr>
        <w:t>Дата сдачи: 20.12.2023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F5B08">
        <w:rPr>
          <w:u w:val="single"/>
          <w:lang w:val="ru-RU"/>
        </w:rPr>
        <w:t>Мирзаитов Т.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F5B08">
        <w:rPr>
          <w:i/>
          <w:u w:val="single"/>
        </w:rPr>
        <w:t>P</w:t>
      </w:r>
      <w:r w:rsidR="003F5B08" w:rsidRPr="003F5B08">
        <w:rPr>
          <w:i/>
          <w:u w:val="single"/>
          <w:lang w:val="ru-RU"/>
        </w:rPr>
        <w:t>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F5B08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D242E5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3F5B08" w:rsidRDefault="00D242E5">
            <w:pPr>
              <w:pStyle w:val="TableContents"/>
              <w:rPr>
                <w:b/>
                <w:bCs/>
                <w:lang w:val="ru-RU"/>
              </w:rPr>
            </w:pPr>
            <w:r w:rsidRPr="00D242E5">
              <w:rPr>
                <w:bCs/>
                <w:lang w:val="ru-RU"/>
              </w:rPr>
              <w:t xml:space="preserve">Как писать конспекты на компьютере быстрее, чем от руки, при помощи VS </w:t>
            </w:r>
            <w:proofErr w:type="spellStart"/>
            <w:r w:rsidRPr="00D242E5">
              <w:rPr>
                <w:bCs/>
                <w:lang w:val="ru-RU"/>
              </w:rPr>
              <w:t>Code</w:t>
            </w:r>
            <w:proofErr w:type="spellEnd"/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D242E5">
            <w:pPr>
              <w:pStyle w:val="TableContents"/>
              <w:jc w:val="both"/>
              <w:rPr>
                <w:lang w:val="ru-RU"/>
              </w:rPr>
            </w:pPr>
            <w:r w:rsidRPr="00D242E5">
              <w:rPr>
                <w:lang w:val="ru-RU"/>
              </w:rPr>
              <w:t>@Zombie1995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3F5B08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Default="00BB2341" w:rsidP="00D242E5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3F5B08">
              <w:rPr>
                <w:lang w:val="ru-RU"/>
              </w:rPr>
              <w:t>"_</w:t>
            </w:r>
            <w:r w:rsidR="00D242E5">
              <w:rPr>
                <w:lang w:val="ru-RU"/>
              </w:rPr>
              <w:t>2</w:t>
            </w:r>
            <w:r w:rsidR="00D242E5">
              <w:t>0</w:t>
            </w:r>
            <w:r w:rsidR="003F5B08">
              <w:rPr>
                <w:lang w:val="ru-RU"/>
              </w:rPr>
              <w:t>_"_</w:t>
            </w:r>
            <w:r w:rsidR="00D242E5">
              <w:rPr>
                <w:lang w:val="ru-RU"/>
              </w:rPr>
              <w:t xml:space="preserve">января </w:t>
            </w:r>
            <w:r>
              <w:rPr>
                <w:lang w:val="ru-RU"/>
              </w:rPr>
              <w:t>_20</w:t>
            </w:r>
            <w:r w:rsidR="00FC2FA9">
              <w:t>2</w:t>
            </w:r>
            <w:r w:rsidR="003F5B08">
              <w:rPr>
                <w:lang w:val="ru-RU"/>
              </w:rPr>
              <w:t>3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D242E5">
            <w:pPr>
              <w:pStyle w:val="TableContents"/>
              <w:jc w:val="center"/>
            </w:pPr>
            <w:r>
              <w:rPr>
                <w:lang w:val="ru-RU"/>
              </w:rPr>
              <w:t>1500</w:t>
            </w:r>
          </w:p>
        </w:tc>
      </w:tr>
      <w:tr w:rsidR="00BB2341" w:rsidRPr="003F5B08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616AC6" w:rsidRDefault="00D242E5" w:rsidP="00D242E5">
            <w:pPr>
              <w:pStyle w:val="TableContents"/>
              <w:rPr>
                <w:lang w:val="ru-RU"/>
              </w:rPr>
            </w:pPr>
            <w:r w:rsidRPr="00D242E5">
              <w:rPr>
                <w:lang w:val="ru-RU"/>
              </w:rPr>
              <w:t>https://habr.com/ru/articles/711830/</w:t>
            </w:r>
          </w:p>
        </w:tc>
      </w:tr>
      <w:tr w:rsidR="00BB2341" w:rsidRPr="003F5B0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3F5B0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D242E5" w:rsidRDefault="00D242E5">
            <w:pPr>
              <w:pStyle w:val="TableContents"/>
            </w:pPr>
            <w:proofErr w:type="spellStart"/>
            <w:r>
              <w:rPr>
                <w:bCs/>
              </w:rPr>
              <w:t>LaTeX</w:t>
            </w:r>
            <w:proofErr w:type="spellEnd"/>
          </w:p>
        </w:tc>
      </w:tr>
      <w:tr w:rsidR="00BB2341" w:rsidRPr="003F5B08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3F5B0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:rsidR="00BB2341" w:rsidRDefault="00D242E5" w:rsidP="00D242E5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proofErr w:type="spellStart"/>
            <w:r w:rsidRPr="00D242E5">
              <w:rPr>
                <w:lang w:val="ru-RU"/>
              </w:rPr>
              <w:t>Сниппеты</w:t>
            </w:r>
            <w:proofErr w:type="spellEnd"/>
            <w:r w:rsidRPr="00D242E5">
              <w:rPr>
                <w:lang w:val="ru-RU"/>
              </w:rPr>
              <w:t xml:space="preserve"> - это команды, сокращения текста, позволяющие быстро</w:t>
            </w:r>
            <w:r>
              <w:rPr>
                <w:lang w:val="ru-RU"/>
              </w:rPr>
              <w:t xml:space="preserve"> печатать большие объёмы текста</w:t>
            </w:r>
          </w:p>
          <w:p w:rsidR="00D242E5" w:rsidRDefault="00D242E5" w:rsidP="00D242E5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 w:rsidRPr="00D242E5">
              <w:rPr>
                <w:lang w:val="ru-RU"/>
              </w:rPr>
              <w:t>Главная трудность при ведении конспектов на компьютере - э</w:t>
            </w:r>
            <w:r>
              <w:rPr>
                <w:lang w:val="ru-RU"/>
              </w:rPr>
              <w:t>то набор математики и рисование</w:t>
            </w:r>
          </w:p>
          <w:p w:rsidR="00D242E5" w:rsidRPr="00D242E5" w:rsidRDefault="00D242E5" w:rsidP="00D242E5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 w:rsidRPr="00D242E5">
              <w:rPr>
                <w:lang w:val="ru-RU"/>
              </w:rPr>
              <w:t xml:space="preserve">Для решения различных трудностей переключения раскладки я использовал программу </w:t>
            </w:r>
            <w:r>
              <w:t>Punto</w:t>
            </w:r>
            <w:r w:rsidRPr="00D242E5">
              <w:rPr>
                <w:lang w:val="ru-RU"/>
              </w:rPr>
              <w:t xml:space="preserve"> </w:t>
            </w:r>
            <w:r>
              <w:t>Switcher</w:t>
            </w:r>
            <w:r w:rsidRPr="00D242E5">
              <w:rPr>
                <w:lang w:val="ru-RU"/>
              </w:rPr>
              <w:t xml:space="preserve">, доступную на </w:t>
            </w:r>
            <w:r>
              <w:t>Windows</w:t>
            </w:r>
            <w:r w:rsidRPr="00D242E5">
              <w:rPr>
                <w:lang w:val="ru-RU"/>
              </w:rPr>
              <w:t xml:space="preserve"> и </w:t>
            </w:r>
            <w:r>
              <w:t>Mac</w:t>
            </w:r>
            <w:r w:rsidRPr="00D242E5">
              <w:rPr>
                <w:lang w:val="ru-RU"/>
              </w:rPr>
              <w:t>.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3F5B08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D242E5" w:rsidRDefault="00D242E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Упрощение конспектирования в </w:t>
            </w:r>
            <w:proofErr w:type="spellStart"/>
            <w:r>
              <w:t>LaTeX</w:t>
            </w:r>
            <w:proofErr w:type="spellEnd"/>
          </w:p>
          <w:p w:rsidR="00BB2341" w:rsidRDefault="00D242E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Так же описывалась полезная программа для быстрого </w:t>
            </w:r>
            <w:proofErr w:type="spellStart"/>
            <w:r>
              <w:rPr>
                <w:lang w:val="ru-RU"/>
              </w:rPr>
              <w:t>свича</w:t>
            </w:r>
            <w:proofErr w:type="spellEnd"/>
            <w:r>
              <w:rPr>
                <w:lang w:val="ru-RU"/>
              </w:rPr>
              <w:t xml:space="preserve"> написанного текста в неправильной </w:t>
            </w:r>
            <w:proofErr w:type="spellStart"/>
            <w:r>
              <w:rPr>
                <w:lang w:val="ru-RU"/>
              </w:rPr>
              <w:t>ракладке</w:t>
            </w:r>
            <w:proofErr w:type="spellEnd"/>
          </w:p>
          <w:p w:rsidR="00BB2341" w:rsidRDefault="00D242E5" w:rsidP="00D242E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Описывалось макрос для сокращения команд для </w:t>
            </w:r>
            <w:proofErr w:type="spellStart"/>
            <w:r>
              <w:t>LaTeX</w:t>
            </w:r>
            <w:proofErr w:type="spellEnd"/>
          </w:p>
        </w:tc>
      </w:tr>
      <w:tr w:rsidR="00BB2341" w:rsidRPr="003F5B08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D242E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Описываемая в статье последовательность не оптимальна</w:t>
            </w:r>
          </w:p>
          <w:p w:rsidR="00BB2341" w:rsidRDefault="00D242E5" w:rsidP="00D242E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 так удобно выражать все рисунки в </w:t>
            </w:r>
            <w:proofErr w:type="spellStart"/>
            <w:r>
              <w:t>LaTeX</w:t>
            </w:r>
            <w:proofErr w:type="spellEnd"/>
            <w:r w:rsidRPr="00D242E5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быстрее чем на бумаге</w:t>
            </w:r>
          </w:p>
          <w:p w:rsidR="00D242E5" w:rsidRPr="00D242E5" w:rsidRDefault="00D242E5" w:rsidP="00D242E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Используя </w:t>
            </w:r>
            <w:r>
              <w:t>VIM</w:t>
            </w:r>
            <w:r w:rsidRPr="00D242E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можно добиться лучших результатов чем на </w:t>
            </w:r>
            <w:r>
              <w:t>Windows</w:t>
            </w:r>
            <w:bookmarkStart w:id="0" w:name="_GoBack"/>
            <w:bookmarkEnd w:id="0"/>
          </w:p>
        </w:tc>
      </w:tr>
      <w:tr w:rsidR="00BB2341" w:rsidRPr="003F5B08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3F5B08" w:rsidRDefault="003F5B08" w:rsidP="007932EB">
      <w:pPr>
        <w:pStyle w:val="Standard"/>
        <w:rPr>
          <w:lang w:val="ru-RU"/>
        </w:rPr>
      </w:pPr>
    </w:p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CB7" w:rsidRDefault="00925CB7">
      <w:r>
        <w:separator/>
      </w:r>
    </w:p>
  </w:endnote>
  <w:endnote w:type="continuationSeparator" w:id="0">
    <w:p w:rsidR="00925CB7" w:rsidRDefault="0092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CB7" w:rsidRDefault="00925CB7">
      <w:r>
        <w:separator/>
      </w:r>
    </w:p>
  </w:footnote>
  <w:footnote w:type="continuationSeparator" w:id="0">
    <w:p w:rsidR="00925CB7" w:rsidRDefault="00925CB7">
      <w:r>
        <w:continuationSeparator/>
      </w:r>
    </w:p>
  </w:footnote>
  <w:footnote w:id="1">
    <w:p w:rsidR="003F5B08" w:rsidRPr="00616AC6" w:rsidRDefault="00BB2341" w:rsidP="003F5B0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17"/>
        </w:tabs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  <w:r w:rsidR="003F5B08">
        <w:rPr>
          <w:lang w:val="ru-RU"/>
        </w:rPr>
        <w:tab/>
      </w:r>
      <w:r w:rsidR="003F5B08">
        <w:rPr>
          <w:lang w:val="ru-RU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B1E03D7"/>
    <w:multiLevelType w:val="hybridMultilevel"/>
    <w:tmpl w:val="DDB03746"/>
    <w:lvl w:ilvl="0" w:tplc="00000004">
      <w:start w:val="1"/>
      <w:numFmt w:val="decimal"/>
      <w:lvlText w:val="%1."/>
      <w:lvlJc w:val="left"/>
      <w:pPr>
        <w:tabs>
          <w:tab w:val="num" w:pos="69"/>
        </w:tabs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285C041B"/>
    <w:multiLevelType w:val="hybridMultilevel"/>
    <w:tmpl w:val="7312F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070D6"/>
    <w:multiLevelType w:val="hybridMultilevel"/>
    <w:tmpl w:val="140696E0"/>
    <w:lvl w:ilvl="0" w:tplc="00000003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36A8B"/>
    <w:rsid w:val="000949B7"/>
    <w:rsid w:val="000A4623"/>
    <w:rsid w:val="00102703"/>
    <w:rsid w:val="0038630D"/>
    <w:rsid w:val="003E1F97"/>
    <w:rsid w:val="003F5B08"/>
    <w:rsid w:val="0040677F"/>
    <w:rsid w:val="004A7A56"/>
    <w:rsid w:val="00616AC6"/>
    <w:rsid w:val="00687863"/>
    <w:rsid w:val="007932EB"/>
    <w:rsid w:val="00817B2B"/>
    <w:rsid w:val="00837A5C"/>
    <w:rsid w:val="008B168E"/>
    <w:rsid w:val="008E05E7"/>
    <w:rsid w:val="00925CB7"/>
    <w:rsid w:val="009441BB"/>
    <w:rsid w:val="00977D58"/>
    <w:rsid w:val="009A062E"/>
    <w:rsid w:val="009C16CA"/>
    <w:rsid w:val="009D79DD"/>
    <w:rsid w:val="009E6EF7"/>
    <w:rsid w:val="00AC2AA9"/>
    <w:rsid w:val="00AF2AFC"/>
    <w:rsid w:val="00AF60B4"/>
    <w:rsid w:val="00BA76DB"/>
    <w:rsid w:val="00BB2341"/>
    <w:rsid w:val="00C6418F"/>
    <w:rsid w:val="00D242E5"/>
    <w:rsid w:val="00D657A6"/>
    <w:rsid w:val="00DA01EB"/>
    <w:rsid w:val="00DF4BF2"/>
    <w:rsid w:val="00E552CF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5336CA"/>
  <w15:chartTrackingRefBased/>
  <w15:docId w15:val="{EA2450DF-24ED-41A8-80E8-1814D3FD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customStyle="1" w:styleId="ad">
    <w:name w:val="Обычный (Интернет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Normal (Web)"/>
    <w:basedOn w:val="a"/>
    <w:uiPriority w:val="99"/>
    <w:semiHidden/>
    <w:unhideWhenUsed/>
    <w:rsid w:val="003F5B08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Timur Mirzaitov</cp:lastModifiedBy>
  <cp:revision>1</cp:revision>
  <cp:lastPrinted>1899-12-31T21:00:00Z</cp:lastPrinted>
  <dcterms:created xsi:type="dcterms:W3CDTF">2023-11-07T18:32:00Z</dcterms:created>
  <dcterms:modified xsi:type="dcterms:W3CDTF">2023-12-19T16:17:00Z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
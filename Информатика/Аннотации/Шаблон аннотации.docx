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2341" w:rsidRPr="00616AC6" w:rsidRDefault="00BB2341">
      <w:pPr>
        <w:pStyle w:val="Standard"/>
        <w:jc w:val="center"/>
        <w:rPr>
          <w:lang w:val="ru-RU"/>
        </w:rPr>
      </w:pPr>
      <w:bookmarkStart w:id="0" w:name="_GoBack"/>
      <w:bookmarkEnd w:id="0"/>
      <w:r>
        <w:rPr>
          <w:lang w:val="ru-RU"/>
        </w:rPr>
        <w:t xml:space="preserve">Университет ИТМО, </w:t>
      </w:r>
      <w:r w:rsidR="004A7A56">
        <w:rPr>
          <w:lang w:val="ru-RU"/>
        </w:rPr>
        <w:t>факультет программной инженерии и компьютерной техники</w:t>
      </w:r>
      <w:r>
        <w:rPr>
          <w:lang w:val="ru-RU"/>
        </w:rPr>
        <w:t xml:space="preserve"> </w:t>
      </w:r>
    </w:p>
    <w:p w:rsidR="00BB2341" w:rsidRDefault="004A7A56">
      <w:pPr>
        <w:pStyle w:val="Standard"/>
        <w:jc w:val="center"/>
        <w:rPr>
          <w:lang w:val="ru-RU"/>
        </w:rPr>
      </w:pPr>
      <w:r>
        <w:rPr>
          <w:lang w:val="ru-RU"/>
        </w:rPr>
        <w:t>Двухнедельная</w:t>
      </w:r>
      <w:r w:rsidR="00BB2341">
        <w:rPr>
          <w:lang w:val="ru-RU"/>
        </w:rPr>
        <w:t xml:space="preserve"> отчётная работа по «Информатике»: аннотация к статье</w:t>
      </w:r>
    </w:p>
    <w:p w:rsidR="007932EB" w:rsidRPr="00616AC6" w:rsidRDefault="007932EB">
      <w:pPr>
        <w:pStyle w:val="Standard"/>
        <w:jc w:val="center"/>
        <w:rPr>
          <w:lang w:val="ru-RU"/>
        </w:rPr>
      </w:pPr>
      <w:r>
        <w:rPr>
          <w:lang w:val="ru-RU"/>
        </w:rPr>
        <w:t xml:space="preserve">Дата </w:t>
      </w:r>
      <w:r w:rsidR="00F20350">
        <w:rPr>
          <w:lang w:val="ru-RU"/>
        </w:rPr>
        <w:t xml:space="preserve">прошедшей </w:t>
      </w:r>
      <w:r>
        <w:rPr>
          <w:lang w:val="ru-RU"/>
        </w:rPr>
        <w:t>лекции: __________</w:t>
      </w:r>
      <w:r>
        <w:rPr>
          <w:lang w:val="ru-RU"/>
        </w:rPr>
        <w:tab/>
      </w:r>
      <w:r w:rsidR="00F20350">
        <w:rPr>
          <w:lang w:val="ru-RU"/>
        </w:rPr>
        <w:t>Номер прошедшей лекции</w:t>
      </w:r>
      <w:r w:rsidR="00AF2AFC">
        <w:rPr>
          <w:lang w:val="ru-RU"/>
        </w:rPr>
        <w:t xml:space="preserve">: </w:t>
      </w:r>
      <w:r w:rsidR="00F20350">
        <w:rPr>
          <w:lang w:val="ru-RU"/>
        </w:rPr>
        <w:t>___</w:t>
      </w:r>
      <w:r w:rsidR="00F20350">
        <w:rPr>
          <w:lang w:val="ru-RU"/>
        </w:rPr>
        <w:tab/>
      </w:r>
      <w:r>
        <w:rPr>
          <w:lang w:val="ru-RU"/>
        </w:rPr>
        <w:t>Дата сдачи: ___________</w:t>
      </w:r>
    </w:p>
    <w:p w:rsidR="00BB2341" w:rsidRDefault="00BB2341">
      <w:pPr>
        <w:pStyle w:val="Standard"/>
        <w:jc w:val="center"/>
        <w:rPr>
          <w:lang w:val="ru-RU"/>
        </w:rPr>
      </w:pPr>
    </w:p>
    <w:p w:rsidR="00BB2341" w:rsidRPr="00616AC6" w:rsidRDefault="00BB2341">
      <w:pPr>
        <w:pStyle w:val="Standard"/>
        <w:tabs>
          <w:tab w:val="center" w:pos="3969"/>
          <w:tab w:val="left" w:pos="6460"/>
          <w:tab w:val="center" w:pos="8222"/>
          <w:tab w:val="left" w:pos="8789"/>
          <w:tab w:val="left" w:pos="10660"/>
        </w:tabs>
        <w:rPr>
          <w:lang w:val="ru-RU"/>
        </w:rPr>
      </w:pPr>
      <w:r>
        <w:rPr>
          <w:lang w:val="ru-RU"/>
        </w:rPr>
        <w:t xml:space="preserve">Выполнил(а) </w:t>
      </w:r>
      <w:r>
        <w:rPr>
          <w:u w:val="single"/>
          <w:lang w:val="ru-RU"/>
        </w:rPr>
        <w:tab/>
      </w:r>
      <w:r>
        <w:rPr>
          <w:highlight w:val="lightGray"/>
          <w:u w:val="single"/>
          <w:lang w:val="ru-RU"/>
        </w:rPr>
        <w:t>Иванов И. И.</w:t>
      </w:r>
      <w:r>
        <w:rPr>
          <w:u w:val="single"/>
          <w:lang w:val="ru-RU"/>
        </w:rPr>
        <w:tab/>
      </w:r>
      <w:r>
        <w:rPr>
          <w:lang w:val="ru-RU"/>
        </w:rPr>
        <w:t xml:space="preserve">, № группы </w:t>
      </w:r>
      <w:r>
        <w:rPr>
          <w:u w:val="single"/>
          <w:lang w:val="ru-RU"/>
        </w:rPr>
        <w:tab/>
      </w:r>
      <w:r>
        <w:rPr>
          <w:i/>
          <w:highlight w:val="lightGray"/>
          <w:u w:val="single"/>
          <w:lang w:val="ru-RU"/>
        </w:rPr>
        <w:t>Х9999</w:t>
      </w:r>
      <w:r>
        <w:rPr>
          <w:u w:val="single"/>
          <w:lang w:val="ru-RU"/>
        </w:rPr>
        <w:tab/>
      </w:r>
      <w:r>
        <w:rPr>
          <w:lang w:val="ru-RU"/>
        </w:rPr>
        <w:t xml:space="preserve">, оценка </w:t>
      </w:r>
      <w:r>
        <w:rPr>
          <w:u w:val="single"/>
          <w:lang w:val="ru-RU"/>
        </w:rPr>
        <w:tab/>
      </w:r>
    </w:p>
    <w:p w:rsidR="00BB2341" w:rsidRPr="00616AC6" w:rsidRDefault="00BB2341">
      <w:pPr>
        <w:pStyle w:val="Standard"/>
        <w:tabs>
          <w:tab w:val="left" w:pos="3180"/>
          <w:tab w:val="left" w:pos="9781"/>
        </w:tabs>
        <w:rPr>
          <w:lang w:val="ru-RU"/>
        </w:rPr>
      </w:pPr>
      <w:r>
        <w:rPr>
          <w:vertAlign w:val="superscript"/>
          <w:lang w:val="ru-RU"/>
        </w:rPr>
        <w:tab/>
        <w:t>Фамилия И.О. студента</w:t>
      </w:r>
      <w:r>
        <w:rPr>
          <w:vertAlign w:val="superscript"/>
          <w:lang w:val="ru-RU"/>
        </w:rPr>
        <w:tab/>
        <w:t>не заполнять</w:t>
      </w:r>
    </w:p>
    <w:p w:rsidR="00BB2341" w:rsidRDefault="00BB2341">
      <w:pPr>
        <w:pStyle w:val="Standard"/>
        <w:tabs>
          <w:tab w:val="left" w:pos="3180"/>
          <w:tab w:val="left" w:pos="9781"/>
        </w:tabs>
        <w:rPr>
          <w:vertAlign w:val="superscript"/>
          <w:lang w:val="ru-RU"/>
        </w:rPr>
      </w:pPr>
    </w:p>
    <w:tbl>
      <w:tblPr>
        <w:tblW w:w="0" w:type="auto"/>
        <w:tblInd w:w="4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966"/>
        <w:gridCol w:w="2552"/>
        <w:gridCol w:w="2212"/>
      </w:tblGrid>
      <w:tr w:rsidR="00BB2341">
        <w:trPr>
          <w:trHeight w:val="400"/>
        </w:trPr>
        <w:tc>
          <w:tcPr>
            <w:tcW w:w="1073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BB2341" w:rsidRDefault="00BB2341">
            <w:pPr>
              <w:pStyle w:val="TableContents"/>
            </w:pPr>
            <w:r>
              <w:rPr>
                <w:b/>
                <w:bCs/>
                <w:lang w:val="ru-RU"/>
              </w:rPr>
              <w:t>Название статьи/главы книги/видеолекции</w:t>
            </w:r>
          </w:p>
          <w:p w:rsidR="00BB2341" w:rsidRDefault="00BB2341">
            <w:pPr>
              <w:pStyle w:val="TableContents"/>
              <w:rPr>
                <w:b/>
                <w:bCs/>
                <w:lang w:val="ru-RU"/>
              </w:rPr>
            </w:pPr>
          </w:p>
        </w:tc>
      </w:tr>
      <w:tr w:rsidR="00BB23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807"/>
        </w:trPr>
        <w:tc>
          <w:tcPr>
            <w:tcW w:w="596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BB2341" w:rsidRDefault="00BB2341">
            <w:pPr>
              <w:pStyle w:val="ad"/>
              <w:spacing w:before="0"/>
            </w:pPr>
            <w:r>
              <w:rPr>
                <w:b/>
                <w:bCs/>
              </w:rPr>
              <w:t xml:space="preserve">ФИО автора статьи (или </w:t>
            </w: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</w:rPr>
              <w:t>-</w:t>
            </w:r>
            <w:r>
              <w:rPr>
                <w:b/>
                <w:bCs/>
                <w:lang w:val="en-US"/>
              </w:rPr>
              <w:t>mail</w:t>
            </w:r>
            <w:r>
              <w:rPr>
                <w:b/>
                <w:bCs/>
              </w:rPr>
              <w:t>)</w:t>
            </w:r>
          </w:p>
          <w:p w:rsidR="00BB2341" w:rsidRPr="00616AC6" w:rsidRDefault="00BB2341">
            <w:pPr>
              <w:pStyle w:val="TableContents"/>
              <w:jc w:val="both"/>
              <w:rPr>
                <w:lang w:val="ru-RU"/>
              </w:rPr>
            </w:pPr>
            <w:r>
              <w:rPr>
                <w:i/>
                <w:highlight w:val="lightGray"/>
                <w:lang w:val="ru-RU"/>
              </w:rPr>
              <w:t xml:space="preserve">Для Хабра достаточно указать ник автора. Для сайтов крупных </w:t>
            </w:r>
            <w:r>
              <w:rPr>
                <w:i/>
                <w:highlight w:val="lightGray"/>
              </w:rPr>
              <w:t>IT</w:t>
            </w:r>
            <w:r w:rsidRPr="00616AC6">
              <w:rPr>
                <w:i/>
                <w:highlight w:val="lightGray"/>
                <w:lang w:val="ru-RU"/>
              </w:rPr>
              <w:t>-</w:t>
            </w:r>
            <w:r w:rsidR="009A062E">
              <w:rPr>
                <w:i/>
                <w:highlight w:val="lightGray"/>
                <w:lang w:val="ru-RU"/>
              </w:rPr>
              <w:t>компаний</w:t>
            </w:r>
            <w:r>
              <w:rPr>
                <w:i/>
                <w:highlight w:val="lightGray"/>
                <w:lang w:val="ru-RU"/>
              </w:rPr>
              <w:t xml:space="preserve"> указывать автора не обязательно (</w:t>
            </w:r>
            <w:r>
              <w:rPr>
                <w:i/>
                <w:highlight w:val="lightGray"/>
              </w:rPr>
              <w:t>ibm</w:t>
            </w:r>
            <w:r w:rsidRPr="00616AC6">
              <w:rPr>
                <w:i/>
                <w:highlight w:val="lightGray"/>
                <w:lang w:val="ru-RU"/>
              </w:rPr>
              <w:t>.</w:t>
            </w:r>
            <w:r>
              <w:rPr>
                <w:i/>
                <w:highlight w:val="lightGray"/>
              </w:rPr>
              <w:t>com</w:t>
            </w:r>
            <w:r w:rsidRPr="00616AC6">
              <w:rPr>
                <w:i/>
                <w:highlight w:val="lightGray"/>
                <w:lang w:val="ru-RU"/>
              </w:rPr>
              <w:t xml:space="preserve">, </w:t>
            </w:r>
            <w:r>
              <w:rPr>
                <w:i/>
                <w:highlight w:val="lightGray"/>
              </w:rPr>
              <w:t>microsoft</w:t>
            </w:r>
            <w:r w:rsidRPr="00616AC6">
              <w:rPr>
                <w:i/>
                <w:highlight w:val="lightGray"/>
                <w:lang w:val="ru-RU"/>
              </w:rPr>
              <w:t>.</w:t>
            </w:r>
            <w:r>
              <w:rPr>
                <w:i/>
                <w:highlight w:val="lightGray"/>
              </w:rPr>
              <w:t>com</w:t>
            </w:r>
            <w:r w:rsidRPr="00616AC6">
              <w:rPr>
                <w:i/>
                <w:highlight w:val="lightGray"/>
                <w:lang w:val="ru-RU"/>
              </w:rPr>
              <w:t xml:space="preserve">, </w:t>
            </w:r>
            <w:r>
              <w:rPr>
                <w:i/>
                <w:highlight w:val="lightGray"/>
              </w:rPr>
              <w:t>intel</w:t>
            </w:r>
            <w:r w:rsidRPr="00616AC6">
              <w:rPr>
                <w:i/>
                <w:highlight w:val="lightGray"/>
                <w:lang w:val="ru-RU"/>
              </w:rPr>
              <w:t>.</w:t>
            </w:r>
            <w:r w:rsidR="00EC143F">
              <w:rPr>
                <w:i/>
                <w:highlight w:val="lightGray"/>
              </w:rPr>
              <w:t>com</w:t>
            </w:r>
            <w:r w:rsidRPr="00616AC6">
              <w:rPr>
                <w:i/>
                <w:highlight w:val="lightGray"/>
                <w:lang w:val="ru-RU"/>
              </w:rPr>
              <w:t xml:space="preserve"> </w:t>
            </w:r>
            <w:r>
              <w:rPr>
                <w:i/>
                <w:highlight w:val="lightGray"/>
                <w:lang w:val="ru-RU"/>
              </w:rPr>
              <w:t xml:space="preserve">и т.п.). 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BB2341" w:rsidRPr="00616AC6" w:rsidRDefault="00BB2341">
            <w:pPr>
              <w:pStyle w:val="TableContents"/>
              <w:jc w:val="center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Дата публикации</w:t>
            </w:r>
          </w:p>
          <w:p w:rsidR="00BB2341" w:rsidRPr="00616AC6" w:rsidRDefault="00BB2341">
            <w:pPr>
              <w:pStyle w:val="TableContents"/>
              <w:jc w:val="center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(не старше 20</w:t>
            </w:r>
            <w:r w:rsidR="008B168E">
              <w:rPr>
                <w:b/>
                <w:bCs/>
              </w:rPr>
              <w:t>20</w:t>
            </w:r>
            <w:r>
              <w:rPr>
                <w:b/>
                <w:bCs/>
                <w:lang w:val="ru-RU"/>
              </w:rPr>
              <w:t xml:space="preserve"> года)</w:t>
            </w:r>
          </w:p>
          <w:p w:rsidR="00BB2341" w:rsidRDefault="00BB2341">
            <w:pPr>
              <w:pStyle w:val="TableContents"/>
            </w:pPr>
            <w:r>
              <w:rPr>
                <w:rFonts w:eastAsia="Times New Roman" w:cs="Times New Roman"/>
                <w:lang w:val="ru-RU"/>
              </w:rPr>
              <w:t xml:space="preserve"> </w:t>
            </w:r>
            <w:r>
              <w:rPr>
                <w:lang w:val="ru-RU"/>
              </w:rPr>
              <w:t>"___"_________20</w:t>
            </w:r>
            <w:r w:rsidR="00FC2FA9">
              <w:t>2</w:t>
            </w:r>
            <w:r w:rsidR="00817B2B">
              <w:rPr>
                <w:lang w:val="ru-RU"/>
              </w:rPr>
              <w:t>_</w:t>
            </w:r>
            <w:r>
              <w:rPr>
                <w:lang w:val="ru-RU"/>
              </w:rPr>
              <w:t xml:space="preserve"> г.</w:t>
            </w:r>
          </w:p>
        </w:tc>
        <w:tc>
          <w:tcPr>
            <w:tcW w:w="22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BB2341" w:rsidRDefault="00BB2341">
            <w:pPr>
              <w:pStyle w:val="TableContents"/>
              <w:jc w:val="center"/>
            </w:pPr>
            <w:r>
              <w:rPr>
                <w:b/>
                <w:bCs/>
                <w:lang w:val="ru-RU"/>
              </w:rPr>
              <w:t xml:space="preserve">Размер статьи </w:t>
            </w:r>
          </w:p>
          <w:p w:rsidR="00BB2341" w:rsidRDefault="00BB2341">
            <w:pPr>
              <w:pStyle w:val="TableContents"/>
              <w:jc w:val="center"/>
            </w:pPr>
            <w:r>
              <w:rPr>
                <w:b/>
                <w:bCs/>
                <w:lang w:val="ru-RU"/>
              </w:rPr>
              <w:t>(от 4</w:t>
            </w:r>
            <w:r>
              <w:rPr>
                <w:b/>
                <w:bCs/>
              </w:rPr>
              <w:t>00</w:t>
            </w:r>
            <w:r>
              <w:rPr>
                <w:b/>
                <w:bCs/>
                <w:lang w:val="ru-RU"/>
              </w:rPr>
              <w:t xml:space="preserve"> слов)</w:t>
            </w:r>
          </w:p>
          <w:p w:rsidR="00BB2341" w:rsidRDefault="00BB2341">
            <w:pPr>
              <w:pStyle w:val="TableContents"/>
              <w:jc w:val="center"/>
            </w:pPr>
            <w:r>
              <w:rPr>
                <w:lang w:val="ru-RU"/>
              </w:rPr>
              <w:t>________</w:t>
            </w:r>
          </w:p>
        </w:tc>
      </w:tr>
      <w:tr w:rsidR="00BB2341">
        <w:trPr>
          <w:trHeight w:val="795"/>
        </w:trPr>
        <w:tc>
          <w:tcPr>
            <w:tcW w:w="1073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BB2341" w:rsidRPr="00616AC6" w:rsidRDefault="00BB2341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Прямая полная ссылка на источник и</w:t>
            </w:r>
            <w:r w:rsidR="00F20350">
              <w:rPr>
                <w:b/>
                <w:bCs/>
                <w:lang w:val="ru-RU"/>
              </w:rPr>
              <w:t>ли</w:t>
            </w:r>
            <w:r>
              <w:rPr>
                <w:b/>
                <w:bCs/>
                <w:lang w:val="ru-RU"/>
              </w:rPr>
              <w:t xml:space="preserve"> сокращённая ссылка (</w:t>
            </w:r>
            <w:r>
              <w:rPr>
                <w:b/>
                <w:bCs/>
              </w:rPr>
              <w:t>bit</w:t>
            </w:r>
            <w:r>
              <w:rPr>
                <w:b/>
                <w:bCs/>
                <w:lang w:val="ru-RU"/>
              </w:rPr>
              <w:t>.</w:t>
            </w:r>
            <w:r>
              <w:rPr>
                <w:b/>
                <w:bCs/>
              </w:rPr>
              <w:t>ly</w:t>
            </w:r>
            <w:r>
              <w:rPr>
                <w:b/>
                <w:bCs/>
                <w:lang w:val="ru-RU"/>
              </w:rPr>
              <w:t xml:space="preserve">, </w:t>
            </w:r>
            <w:r>
              <w:rPr>
                <w:b/>
                <w:bCs/>
              </w:rPr>
              <w:t>tr</w:t>
            </w:r>
            <w:r>
              <w:rPr>
                <w:b/>
                <w:bCs/>
                <w:lang w:val="ru-RU"/>
              </w:rPr>
              <w:t>.</w:t>
            </w:r>
            <w:r>
              <w:rPr>
                <w:b/>
                <w:bCs/>
              </w:rPr>
              <w:t>im</w:t>
            </w:r>
            <w:r>
              <w:rPr>
                <w:b/>
                <w:bCs/>
                <w:lang w:val="ru-RU"/>
              </w:rPr>
              <w:t xml:space="preserve"> и т.п.)</w:t>
            </w:r>
          </w:p>
          <w:p w:rsidR="00BB2341" w:rsidRPr="00616AC6" w:rsidRDefault="00BB2341">
            <w:pPr>
              <w:pStyle w:val="TableContents"/>
              <w:rPr>
                <w:lang w:val="ru-RU"/>
              </w:rPr>
            </w:pPr>
            <w:r>
              <w:rPr>
                <w:bCs/>
                <w:i/>
                <w:highlight w:val="lightGray"/>
                <w:lang w:val="ru-RU"/>
              </w:rPr>
              <w:t xml:space="preserve">Например, прямая </w:t>
            </w:r>
            <w:r w:rsidRPr="00AF60B4">
              <w:rPr>
                <w:bCs/>
                <w:i/>
                <w:highlight w:val="lightGray"/>
                <w:lang w:val="ru-RU"/>
              </w:rPr>
              <w:t xml:space="preserve">ссылка </w:t>
            </w:r>
            <w:hyperlink r:id="rId7" w:history="1">
              <w:r w:rsidR="00AF60B4" w:rsidRPr="00AF60B4">
                <w:rPr>
                  <w:rStyle w:val="a6"/>
                  <w:i/>
                  <w:highlight w:val="lightGray"/>
                </w:rPr>
                <w:t>http</w:t>
              </w:r>
              <w:r w:rsidR="00AF60B4" w:rsidRPr="00AF60B4">
                <w:rPr>
                  <w:rStyle w:val="a6"/>
                  <w:i/>
                  <w:highlight w:val="lightGray"/>
                  <w:lang w:val="ru-RU"/>
                </w:rPr>
                <w:t>://</w:t>
              </w:r>
              <w:r w:rsidR="00AF60B4" w:rsidRPr="00AF60B4">
                <w:rPr>
                  <w:rStyle w:val="a6"/>
                  <w:i/>
                  <w:highlight w:val="lightGray"/>
                </w:rPr>
                <w:t>www</w:t>
              </w:r>
              <w:r w:rsidR="00AF60B4" w:rsidRPr="00AF60B4">
                <w:rPr>
                  <w:rStyle w:val="a6"/>
                  <w:i/>
                  <w:highlight w:val="lightGray"/>
                  <w:lang w:val="ru-RU"/>
                </w:rPr>
                <w:t>.</w:t>
              </w:r>
              <w:r w:rsidR="00AF60B4" w:rsidRPr="00AF60B4">
                <w:rPr>
                  <w:rStyle w:val="a6"/>
                  <w:i/>
                  <w:highlight w:val="lightGray"/>
                </w:rPr>
                <w:t>ifmo</w:t>
              </w:r>
              <w:r w:rsidR="00AF60B4" w:rsidRPr="00AF60B4">
                <w:rPr>
                  <w:rStyle w:val="a6"/>
                  <w:i/>
                  <w:highlight w:val="lightGray"/>
                  <w:lang w:val="ru-RU"/>
                </w:rPr>
                <w:t>.</w:t>
              </w:r>
              <w:r w:rsidR="00AF60B4" w:rsidRPr="00AF60B4">
                <w:rPr>
                  <w:rStyle w:val="a6"/>
                  <w:i/>
                  <w:highlight w:val="lightGray"/>
                </w:rPr>
                <w:t>ru</w:t>
              </w:r>
              <w:r w:rsidR="00AF60B4" w:rsidRPr="00AF60B4">
                <w:rPr>
                  <w:rStyle w:val="a6"/>
                  <w:i/>
                  <w:highlight w:val="lightGray"/>
                  <w:lang w:val="ru-RU"/>
                </w:rPr>
                <w:t>/</w:t>
              </w:r>
              <w:r w:rsidR="00AF60B4" w:rsidRPr="00AF60B4">
                <w:rPr>
                  <w:rStyle w:val="a6"/>
                  <w:i/>
                  <w:highlight w:val="lightGray"/>
                </w:rPr>
                <w:t>ru</w:t>
              </w:r>
              <w:r w:rsidR="00AF60B4" w:rsidRPr="00AF60B4">
                <w:rPr>
                  <w:rStyle w:val="a6"/>
                  <w:i/>
                  <w:highlight w:val="lightGray"/>
                  <w:lang w:val="ru-RU"/>
                </w:rPr>
                <w:t>/</w:t>
              </w:r>
              <w:r w:rsidR="00AF60B4" w:rsidRPr="00AF60B4">
                <w:rPr>
                  <w:rStyle w:val="a6"/>
                  <w:i/>
                  <w:highlight w:val="lightGray"/>
                </w:rPr>
                <w:t>page</w:t>
              </w:r>
              <w:r w:rsidR="00AF60B4" w:rsidRPr="00AF60B4">
                <w:rPr>
                  <w:rStyle w:val="a6"/>
                  <w:i/>
                  <w:highlight w:val="lightGray"/>
                  <w:lang w:val="ru-RU"/>
                </w:rPr>
                <w:t>/252/</w:t>
              </w:r>
              <w:r w:rsidR="00AF60B4" w:rsidRPr="00AF60B4">
                <w:rPr>
                  <w:rStyle w:val="a6"/>
                  <w:i/>
                  <w:highlight w:val="lightGray"/>
                </w:rPr>
                <w:t>pervokursnikam</w:t>
              </w:r>
              <w:r w:rsidR="00AF60B4" w:rsidRPr="00AF60B4">
                <w:rPr>
                  <w:rStyle w:val="a6"/>
                  <w:i/>
                  <w:highlight w:val="lightGray"/>
                  <w:lang w:val="ru-RU"/>
                </w:rPr>
                <w:t>.</w:t>
              </w:r>
              <w:r w:rsidR="00AF60B4" w:rsidRPr="00AF60B4">
                <w:rPr>
                  <w:rStyle w:val="a6"/>
                  <w:i/>
                  <w:highlight w:val="lightGray"/>
                </w:rPr>
                <w:t>htm</w:t>
              </w:r>
            </w:hyperlink>
            <w:r w:rsidRPr="00AF60B4">
              <w:rPr>
                <w:bCs/>
                <w:i/>
                <w:highlight w:val="lightGray"/>
                <w:lang w:val="ru-RU"/>
              </w:rPr>
              <w:t xml:space="preserve"> </w:t>
            </w:r>
          </w:p>
        </w:tc>
      </w:tr>
      <w:tr w:rsidR="00BB2341">
        <w:tc>
          <w:tcPr>
            <w:tcW w:w="1073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BB2341" w:rsidRDefault="00BB2341">
            <w:pPr>
              <w:pStyle w:val="TableContents"/>
            </w:pPr>
            <w:r>
              <w:rPr>
                <w:b/>
                <w:bCs/>
                <w:lang w:val="ru-RU"/>
              </w:rPr>
              <w:t>Теги, ключевые слова или словосочетания</w:t>
            </w:r>
          </w:p>
          <w:p w:rsidR="00BB2341" w:rsidRDefault="00BB2341">
            <w:pPr>
              <w:pStyle w:val="TableContents"/>
              <w:rPr>
                <w:b/>
                <w:bCs/>
                <w:lang w:val="ru-RU"/>
              </w:rPr>
            </w:pPr>
          </w:p>
          <w:p w:rsidR="00BB2341" w:rsidRDefault="00BB2341">
            <w:pPr>
              <w:pStyle w:val="TableContents"/>
              <w:rPr>
                <w:lang w:val="ru-RU"/>
              </w:rPr>
            </w:pPr>
          </w:p>
        </w:tc>
      </w:tr>
      <w:tr w:rsidR="00BB2341">
        <w:tc>
          <w:tcPr>
            <w:tcW w:w="1073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BB2341" w:rsidRPr="00FC2FA9" w:rsidRDefault="00BB2341">
            <w:pPr>
              <w:pStyle w:val="TableContents"/>
            </w:pPr>
            <w:r>
              <w:rPr>
                <w:b/>
                <w:bCs/>
                <w:lang w:val="ru-RU"/>
              </w:rPr>
              <w:t>Перечень фактов, упомянутых в статье</w:t>
            </w:r>
            <w:r w:rsidR="003E1F97" w:rsidRPr="003E1F97">
              <w:rPr>
                <w:b/>
                <w:bCs/>
                <w:lang w:val="ru-RU"/>
              </w:rPr>
              <w:t xml:space="preserve"> (</w:t>
            </w:r>
            <w:r w:rsidR="003E1F97">
              <w:rPr>
                <w:b/>
                <w:bCs/>
                <w:lang w:val="ru-RU"/>
              </w:rPr>
              <w:t>минимум три пункта)</w:t>
            </w:r>
          </w:p>
          <w:p w:rsidR="00BB2341" w:rsidRPr="003E1F97" w:rsidRDefault="00BB2341">
            <w:pPr>
              <w:pStyle w:val="TableContents"/>
              <w:numPr>
                <w:ilvl w:val="0"/>
                <w:numId w:val="4"/>
              </w:numPr>
              <w:ind w:left="381"/>
              <w:rPr>
                <w:lang w:val="ru-RU"/>
              </w:rPr>
            </w:pPr>
            <w:r>
              <w:rPr>
                <w:rFonts w:eastAsia="Times New Roman" w:cs="Times New Roman"/>
                <w:lang w:val="ru-RU"/>
              </w:rPr>
              <w:t xml:space="preserve"> </w:t>
            </w:r>
          </w:p>
          <w:p w:rsidR="00BB2341" w:rsidRPr="003E1F97" w:rsidRDefault="00BB2341">
            <w:pPr>
              <w:pStyle w:val="TableContents"/>
              <w:numPr>
                <w:ilvl w:val="0"/>
                <w:numId w:val="4"/>
              </w:numPr>
              <w:ind w:left="381"/>
              <w:rPr>
                <w:lang w:val="ru-RU"/>
              </w:rPr>
            </w:pPr>
            <w:r>
              <w:rPr>
                <w:rFonts w:eastAsia="Times New Roman" w:cs="Times New Roman"/>
                <w:lang w:val="ru-RU"/>
              </w:rPr>
              <w:t xml:space="preserve"> </w:t>
            </w:r>
          </w:p>
          <w:p w:rsidR="00BB2341" w:rsidRPr="003E1F97" w:rsidRDefault="00BB2341">
            <w:pPr>
              <w:pStyle w:val="TableContents"/>
              <w:numPr>
                <w:ilvl w:val="0"/>
                <w:numId w:val="4"/>
              </w:numPr>
              <w:ind w:left="381"/>
              <w:rPr>
                <w:lang w:val="ru-RU"/>
              </w:rPr>
            </w:pPr>
            <w:r>
              <w:rPr>
                <w:rFonts w:eastAsia="Times New Roman" w:cs="Times New Roman"/>
                <w:lang w:val="ru-RU"/>
              </w:rPr>
              <w:t xml:space="preserve">  </w:t>
            </w:r>
          </w:p>
          <w:p w:rsidR="00BB2341" w:rsidRDefault="00BB2341">
            <w:pPr>
              <w:pStyle w:val="TableContents"/>
            </w:pPr>
            <w:r>
              <w:rPr>
                <w:rFonts w:eastAsia="Times New Roman" w:cs="Times New Roman"/>
                <w:lang w:val="ru-RU"/>
              </w:rPr>
              <w:t xml:space="preserve"> …</w:t>
            </w:r>
          </w:p>
          <w:p w:rsidR="00BB2341" w:rsidRDefault="00BB2341">
            <w:pPr>
              <w:pStyle w:val="TableContents"/>
            </w:pPr>
            <w:r>
              <w:rPr>
                <w:rFonts w:eastAsia="Times New Roman" w:cs="Times New Roman"/>
                <w:lang w:val="ru-RU"/>
              </w:rPr>
              <w:t xml:space="preserve"> </w:t>
            </w:r>
            <w:r>
              <w:t>n</w:t>
            </w:r>
            <w:r>
              <w:rPr>
                <w:lang w:val="ru-RU"/>
              </w:rPr>
              <w:t>.</w:t>
            </w:r>
          </w:p>
          <w:p w:rsidR="00BB2341" w:rsidRDefault="00BB2341">
            <w:pPr>
              <w:pStyle w:val="TableContents"/>
              <w:rPr>
                <w:lang w:val="ru-RU"/>
              </w:rPr>
            </w:pPr>
          </w:p>
          <w:p w:rsidR="00837A5C" w:rsidRDefault="009441BB">
            <w:pPr>
              <w:pStyle w:val="TableContents"/>
              <w:jc w:val="both"/>
              <w:rPr>
                <w:i/>
                <w:highlight w:val="lightGray"/>
                <w:lang w:val="ru-RU"/>
              </w:rPr>
            </w:pPr>
            <w:r>
              <w:rPr>
                <w:i/>
                <w:highlight w:val="lightGray"/>
                <w:lang w:val="ru-RU"/>
              </w:rPr>
              <w:tab/>
            </w:r>
            <w:r w:rsidR="00BB2341">
              <w:rPr>
                <w:i/>
                <w:highlight w:val="lightGray"/>
                <w:lang w:val="ru-RU"/>
              </w:rPr>
              <w:t xml:space="preserve">Каждый из </w:t>
            </w:r>
            <w:r w:rsidR="00BB2341">
              <w:rPr>
                <w:i/>
                <w:highlight w:val="lightGray"/>
              </w:rPr>
              <w:t>n</w:t>
            </w:r>
            <w:r w:rsidR="00BB2341">
              <w:rPr>
                <w:i/>
                <w:highlight w:val="lightGray"/>
                <w:lang w:val="ru-RU"/>
              </w:rPr>
              <w:t xml:space="preserve"> пунктов должен представлять из себя ровно одно предложение, написанное своими словами (прямые цитаты из исходного документа недопустимы). Предложения не должны быть связанны друг с другом грамматически. Наличие грамматических и пунктуационных ошибок не влияет на оценку. Допускается привести только такое количество фактов, чтобы вся аннотация умещалась на одну страницу А4. Порядок перечисления должен совпадать с порядк</w:t>
            </w:r>
            <w:r w:rsidR="00837A5C">
              <w:rPr>
                <w:i/>
                <w:highlight w:val="lightGray"/>
                <w:lang w:val="ru-RU"/>
              </w:rPr>
              <w:t>ом</w:t>
            </w:r>
            <w:r w:rsidR="00BB2341">
              <w:rPr>
                <w:i/>
                <w:highlight w:val="lightGray"/>
                <w:lang w:val="ru-RU"/>
              </w:rPr>
              <w:t xml:space="preserve"> описания фактов в оригинальном источнике. Весь поясняющий вспомогательный текст, помеченный серым цветом, нужно удалить из итоговой версии аннотации</w:t>
            </w:r>
            <w:r>
              <w:rPr>
                <w:i/>
                <w:highlight w:val="lightGray"/>
                <w:lang w:val="ru-RU"/>
              </w:rPr>
              <w:t>.</w:t>
            </w:r>
          </w:p>
          <w:p w:rsidR="00BB2341" w:rsidRPr="00616AC6" w:rsidRDefault="009441BB">
            <w:pPr>
              <w:pStyle w:val="TableContents"/>
              <w:jc w:val="both"/>
              <w:rPr>
                <w:lang w:val="ru-RU"/>
              </w:rPr>
            </w:pPr>
            <w:r>
              <w:rPr>
                <w:i/>
                <w:highlight w:val="lightGray"/>
                <w:lang w:val="ru-RU"/>
              </w:rPr>
              <w:tab/>
            </w:r>
            <w:r w:rsidR="00837A5C">
              <w:rPr>
                <w:i/>
                <w:highlight w:val="lightGray"/>
                <w:lang w:val="ru-RU"/>
              </w:rPr>
              <w:t xml:space="preserve">При выборе статьи следует </w:t>
            </w:r>
            <w:r w:rsidR="00F20350">
              <w:rPr>
                <w:i/>
                <w:highlight w:val="lightGray"/>
                <w:lang w:val="ru-RU"/>
              </w:rPr>
              <w:t>ориентироваться на</w:t>
            </w:r>
            <w:r w:rsidR="00837A5C">
              <w:rPr>
                <w:i/>
                <w:highlight w:val="lightGray"/>
                <w:lang w:val="ru-RU"/>
              </w:rPr>
              <w:t xml:space="preserve"> «критерий Пушкина»: статья должна содержать такое количество технической информации, чтобы человек с гуманитарным образованием </w:t>
            </w:r>
            <w:r w:rsidR="00F20350">
              <w:rPr>
                <w:i/>
                <w:highlight w:val="lightGray"/>
                <w:lang w:val="ru-RU"/>
              </w:rPr>
              <w:t xml:space="preserve">мало </w:t>
            </w:r>
            <w:r w:rsidR="00837A5C">
              <w:rPr>
                <w:i/>
                <w:highlight w:val="lightGray"/>
                <w:lang w:val="ru-RU"/>
              </w:rPr>
              <w:t xml:space="preserve">чего бы понял при чтении (описание алгоритмов, формулы, концепции языков программирования, физические принципы, </w:t>
            </w:r>
            <w:r w:rsidR="00837A5C">
              <w:rPr>
                <w:i/>
                <w:highlight w:val="lightGray"/>
              </w:rPr>
              <w:t>IT</w:t>
            </w:r>
            <w:r w:rsidR="00837A5C" w:rsidRPr="00837A5C">
              <w:rPr>
                <w:i/>
                <w:highlight w:val="lightGray"/>
                <w:lang w:val="ru-RU"/>
              </w:rPr>
              <w:t>-</w:t>
            </w:r>
            <w:r w:rsidR="00837A5C">
              <w:rPr>
                <w:i/>
                <w:highlight w:val="lightGray"/>
                <w:lang w:val="ru-RU"/>
              </w:rPr>
              <w:t>технологии и т.п.)</w:t>
            </w:r>
            <w:r w:rsidR="00BB2341">
              <w:rPr>
                <w:i/>
                <w:highlight w:val="lightGray"/>
                <w:lang w:val="ru-RU"/>
              </w:rPr>
              <w:t>.</w:t>
            </w:r>
          </w:p>
          <w:p w:rsidR="00BB2341" w:rsidRDefault="00BB2341">
            <w:pPr>
              <w:pStyle w:val="TableContents"/>
              <w:rPr>
                <w:lang w:val="ru-RU"/>
              </w:rPr>
            </w:pPr>
          </w:p>
          <w:p w:rsidR="00BB2341" w:rsidRDefault="00BB2341">
            <w:pPr>
              <w:pStyle w:val="TableContents"/>
              <w:rPr>
                <w:lang w:val="ru-RU"/>
              </w:rPr>
            </w:pPr>
          </w:p>
          <w:p w:rsidR="00BB2341" w:rsidRDefault="00BB2341">
            <w:pPr>
              <w:pStyle w:val="TableContents"/>
              <w:rPr>
                <w:lang w:val="ru-RU"/>
              </w:rPr>
            </w:pPr>
          </w:p>
        </w:tc>
      </w:tr>
      <w:tr w:rsidR="00BB2341">
        <w:trPr>
          <w:trHeight w:val="1079"/>
        </w:trPr>
        <w:tc>
          <w:tcPr>
            <w:tcW w:w="10730" w:type="dxa"/>
            <w:gridSpan w:val="3"/>
            <w:tcBorders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</w:tcPr>
          <w:p w:rsidR="00BB2341" w:rsidRPr="00616AC6" w:rsidRDefault="00BB2341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Позитивные следствия и/или достоинства описанной в статье технологии (минимум три пункта)</w:t>
            </w:r>
          </w:p>
          <w:p w:rsidR="00BB2341" w:rsidRDefault="00BB2341">
            <w:pPr>
              <w:pStyle w:val="TableContents"/>
              <w:numPr>
                <w:ilvl w:val="0"/>
                <w:numId w:val="3"/>
              </w:numPr>
              <w:ind w:left="381" w:hanging="381"/>
              <w:rPr>
                <w:b/>
                <w:bCs/>
                <w:lang w:val="ru-RU"/>
              </w:rPr>
            </w:pPr>
          </w:p>
          <w:p w:rsidR="00BB2341" w:rsidRDefault="00BB2341">
            <w:pPr>
              <w:pStyle w:val="TableContents"/>
              <w:numPr>
                <w:ilvl w:val="0"/>
                <w:numId w:val="3"/>
              </w:numPr>
              <w:ind w:left="381" w:hanging="381"/>
              <w:rPr>
                <w:lang w:val="ru-RU"/>
              </w:rPr>
            </w:pPr>
          </w:p>
          <w:p w:rsidR="00BB2341" w:rsidRDefault="00BB2341">
            <w:pPr>
              <w:pStyle w:val="TableContents"/>
              <w:numPr>
                <w:ilvl w:val="0"/>
                <w:numId w:val="3"/>
              </w:numPr>
              <w:ind w:left="381" w:hanging="381"/>
              <w:rPr>
                <w:lang w:val="ru-RU"/>
              </w:rPr>
            </w:pPr>
          </w:p>
        </w:tc>
      </w:tr>
      <w:tr w:rsidR="00BB2341">
        <w:trPr>
          <w:trHeight w:val="973"/>
        </w:trPr>
        <w:tc>
          <w:tcPr>
            <w:tcW w:w="107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2341" w:rsidRPr="00616AC6" w:rsidRDefault="00BB2341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Негативные следствия и/или недостатки описанной в статье технологии (минимум три пункта)</w:t>
            </w:r>
          </w:p>
          <w:p w:rsidR="00BB2341" w:rsidRDefault="00BB2341">
            <w:pPr>
              <w:pStyle w:val="TableContents"/>
              <w:numPr>
                <w:ilvl w:val="0"/>
                <w:numId w:val="2"/>
              </w:numPr>
              <w:ind w:left="381"/>
              <w:rPr>
                <w:lang w:val="ru-RU"/>
              </w:rPr>
            </w:pPr>
          </w:p>
          <w:p w:rsidR="00BB2341" w:rsidRDefault="00BB2341">
            <w:pPr>
              <w:pStyle w:val="TableContents"/>
              <w:numPr>
                <w:ilvl w:val="0"/>
                <w:numId w:val="2"/>
              </w:numPr>
              <w:ind w:left="381"/>
              <w:rPr>
                <w:lang w:val="ru-RU"/>
              </w:rPr>
            </w:pPr>
          </w:p>
          <w:p w:rsidR="00BB2341" w:rsidRPr="00616AC6" w:rsidRDefault="00BB2341">
            <w:pPr>
              <w:pStyle w:val="TableContents"/>
              <w:numPr>
                <w:ilvl w:val="0"/>
                <w:numId w:val="2"/>
              </w:numPr>
              <w:ind w:left="381"/>
              <w:rPr>
                <w:lang w:val="ru-RU"/>
              </w:rPr>
            </w:pPr>
            <w:r>
              <w:rPr>
                <w:rFonts w:eastAsia="Times New Roman" w:cs="Times New Roman"/>
                <w:lang w:val="ru-RU"/>
              </w:rPr>
              <w:t xml:space="preserve"> </w:t>
            </w:r>
          </w:p>
        </w:tc>
      </w:tr>
      <w:tr w:rsidR="00BB2341">
        <w:trPr>
          <w:trHeight w:val="818"/>
        </w:trPr>
        <w:tc>
          <w:tcPr>
            <w:tcW w:w="107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2341" w:rsidRDefault="00BB2341">
            <w:pPr>
              <w:pStyle w:val="TableContents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 xml:space="preserve">Ваши замечания, пожелания преподавателю </w:t>
            </w:r>
            <w:r>
              <w:rPr>
                <w:b/>
                <w:bCs/>
                <w:i/>
                <w:lang w:val="ru-RU"/>
              </w:rPr>
              <w:t>или</w:t>
            </w:r>
            <w:r>
              <w:rPr>
                <w:b/>
                <w:bCs/>
                <w:lang w:val="ru-RU"/>
              </w:rPr>
              <w:t xml:space="preserve"> анекдот о программистах</w:t>
            </w:r>
            <w:r>
              <w:rPr>
                <w:rStyle w:val="a5"/>
                <w:b/>
                <w:bCs/>
                <w:lang w:val="ru-RU"/>
              </w:rPr>
              <w:footnoteReference w:id="1"/>
            </w:r>
          </w:p>
          <w:p w:rsidR="00BB2341" w:rsidRDefault="00BB2341">
            <w:pPr>
              <w:pStyle w:val="TableContents"/>
              <w:rPr>
                <w:b/>
                <w:bCs/>
                <w:lang w:val="ru-RU"/>
              </w:rPr>
            </w:pPr>
          </w:p>
          <w:p w:rsidR="00BB2341" w:rsidRDefault="00BB2341">
            <w:pPr>
              <w:pStyle w:val="TableContents"/>
              <w:rPr>
                <w:b/>
                <w:bCs/>
                <w:lang w:val="ru-RU"/>
              </w:rPr>
            </w:pPr>
          </w:p>
        </w:tc>
      </w:tr>
    </w:tbl>
    <w:p w:rsidR="00BB2341" w:rsidRPr="00616AC6" w:rsidRDefault="00BB2341" w:rsidP="007932EB">
      <w:pPr>
        <w:pStyle w:val="Standard"/>
        <w:rPr>
          <w:lang w:val="ru-RU"/>
        </w:rPr>
      </w:pPr>
    </w:p>
    <w:sectPr w:rsidR="00BB2341" w:rsidRPr="00616AC6">
      <w:pgSz w:w="11906" w:h="16838"/>
      <w:pgMar w:top="567" w:right="567" w:bottom="426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79DD" w:rsidRDefault="009D79DD">
      <w:r>
        <w:separator/>
      </w:r>
    </w:p>
  </w:endnote>
  <w:endnote w:type="continuationSeparator" w:id="0">
    <w:p w:rsidR="009D79DD" w:rsidRDefault="009D79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ndale Sans UI">
    <w:altName w:val="Times New Roman"/>
    <w:charset w:val="CC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CC"/>
    <w:family w:val="swiss"/>
    <w:pitch w:val="variable"/>
    <w:sig w:usb0="00000000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79DD" w:rsidRDefault="009D79DD">
      <w:r>
        <w:separator/>
      </w:r>
    </w:p>
  </w:footnote>
  <w:footnote w:type="continuationSeparator" w:id="0">
    <w:p w:rsidR="009D79DD" w:rsidRDefault="009D79DD">
      <w:r>
        <w:continuationSeparator/>
      </w:r>
    </w:p>
  </w:footnote>
  <w:footnote w:id="1">
    <w:p w:rsidR="00BB2341" w:rsidRPr="00616AC6" w:rsidRDefault="00BB2341">
      <w:pPr>
        <w:pStyle w:val="ac"/>
        <w:rPr>
          <w:lang w:val="ru-RU"/>
        </w:rPr>
      </w:pPr>
      <w:r>
        <w:rPr>
          <w:rStyle w:val="a5"/>
        </w:rPr>
        <w:footnoteRef/>
      </w:r>
      <w:r>
        <w:rPr>
          <w:rFonts w:eastAsia="Times New Roman" w:cs="Times New Roman"/>
          <w:lang w:val="ru-RU"/>
        </w:rPr>
        <w:tab/>
      </w:r>
      <w:r>
        <w:rPr>
          <w:lang w:val="ru-RU"/>
        </w:rPr>
        <w:t>Наличие этой графы не влияет на оценку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 w:val="0"/>
        <w:bCs w:val="0"/>
      </w:rPr>
    </w:lvl>
  </w:abstractNum>
  <w:abstractNum w:abstractNumId="3" w15:restartNumberingAfterBreak="0">
    <w:nsid w:val="00000004"/>
    <w:multiLevelType w:val="singleLevel"/>
    <w:tmpl w:val="00000004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isplayBackgroundShape/>
  <w:embedSystemFonts/>
  <w:proofState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AC6"/>
    <w:rsid w:val="000949B7"/>
    <w:rsid w:val="000A4623"/>
    <w:rsid w:val="003E1F97"/>
    <w:rsid w:val="0040677F"/>
    <w:rsid w:val="004A7A56"/>
    <w:rsid w:val="00616AC6"/>
    <w:rsid w:val="00687863"/>
    <w:rsid w:val="007932EB"/>
    <w:rsid w:val="00817B2B"/>
    <w:rsid w:val="00837A5C"/>
    <w:rsid w:val="008B168E"/>
    <w:rsid w:val="008E05E7"/>
    <w:rsid w:val="009441BB"/>
    <w:rsid w:val="00977D58"/>
    <w:rsid w:val="009A062E"/>
    <w:rsid w:val="009C16CA"/>
    <w:rsid w:val="009D79DD"/>
    <w:rsid w:val="009E6EF7"/>
    <w:rsid w:val="00AF2AFC"/>
    <w:rsid w:val="00AF60B4"/>
    <w:rsid w:val="00BA76DB"/>
    <w:rsid w:val="00BB2341"/>
    <w:rsid w:val="00C6418F"/>
    <w:rsid w:val="00D657A6"/>
    <w:rsid w:val="00E552CF"/>
    <w:rsid w:val="00EC143F"/>
    <w:rsid w:val="00F20350"/>
    <w:rsid w:val="00FC2FA9"/>
    <w:rsid w:val="00FC7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chartTrackingRefBased/>
  <w15:docId w15:val="{7BB614F0-0007-4973-9CD2-B8DB5B45E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uppressAutoHyphens/>
      <w:textAlignment w:val="baseline"/>
    </w:pPr>
    <w:rPr>
      <w:rFonts w:eastAsia="Andale Sans UI" w:cs="Tahoma"/>
      <w:kern w:val="1"/>
      <w:sz w:val="24"/>
      <w:szCs w:val="24"/>
      <w:lang w:val="en-US" w:eastAsia="zh-CN" w:bidi="en-US"/>
    </w:rPr>
  </w:style>
  <w:style w:type="paragraph" w:styleId="1">
    <w:name w:val="heading 1"/>
    <w:basedOn w:val="10"/>
    <w:next w:val="a0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2">
    <w:name w:val="heading 2"/>
    <w:basedOn w:val="10"/>
    <w:next w:val="a0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3">
    <w:name w:val="heading 3"/>
    <w:basedOn w:val="10"/>
    <w:next w:val="a0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b w:val="0"/>
      <w:bCs w:val="0"/>
    </w:rPr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11">
    <w:name w:val="Основной шрифт абзаца1"/>
  </w:style>
  <w:style w:type="character" w:customStyle="1" w:styleId="a4">
    <w:name w:val="Текст сноски Знак"/>
    <w:rPr>
      <w:kern w:val="1"/>
      <w:lang w:val="en-US" w:bidi="en-US"/>
    </w:rPr>
  </w:style>
  <w:style w:type="character" w:customStyle="1" w:styleId="a5">
    <w:name w:val="Символ сноски"/>
    <w:rPr>
      <w:vertAlign w:val="superscript"/>
    </w:rPr>
  </w:style>
  <w:style w:type="character" w:styleId="a6">
    <w:name w:val="Hyperlink"/>
    <w:rPr>
      <w:color w:val="0563C1"/>
      <w:u w:val="single"/>
    </w:rPr>
  </w:style>
  <w:style w:type="character" w:styleId="a7">
    <w:name w:val="footnote reference"/>
    <w:rPr>
      <w:vertAlign w:val="superscript"/>
    </w:rPr>
  </w:style>
  <w:style w:type="character" w:styleId="a8">
    <w:name w:val="endnote reference"/>
    <w:rPr>
      <w:vertAlign w:val="superscript"/>
    </w:rPr>
  </w:style>
  <w:style w:type="character" w:customStyle="1" w:styleId="a9">
    <w:name w:val="Символы концевой сноски"/>
  </w:style>
  <w:style w:type="paragraph" w:customStyle="1" w:styleId="10">
    <w:name w:val="Заголовок1"/>
    <w:basedOn w:val="a"/>
    <w:next w:val="a0"/>
    <w:pPr>
      <w:keepNext/>
      <w:spacing w:before="240" w:after="120"/>
    </w:pPr>
    <w:rPr>
      <w:rFonts w:ascii="Liberation Sans" w:eastAsia="Microsoft YaHei" w:hAnsi="Liberation Sans" w:cs="Arial Unicode MS"/>
      <w:sz w:val="28"/>
      <w:szCs w:val="28"/>
    </w:rPr>
  </w:style>
  <w:style w:type="paragraph" w:styleId="a0">
    <w:name w:val="Body Text"/>
    <w:basedOn w:val="a"/>
    <w:pPr>
      <w:spacing w:after="140" w:line="288" w:lineRule="auto"/>
    </w:pPr>
  </w:style>
  <w:style w:type="paragraph" w:styleId="aa">
    <w:name w:val="List"/>
    <w:basedOn w:val="Textbody"/>
  </w:style>
  <w:style w:type="paragraph" w:styleId="ab">
    <w:name w:val="caption"/>
    <w:basedOn w:val="a"/>
    <w:qFormat/>
    <w:pPr>
      <w:suppressLineNumbers/>
      <w:spacing w:before="120" w:after="120"/>
    </w:pPr>
    <w:rPr>
      <w:rFonts w:cs="Arial Unicode MS"/>
      <w:i/>
      <w:iCs/>
    </w:rPr>
  </w:style>
  <w:style w:type="paragraph" w:customStyle="1" w:styleId="12">
    <w:name w:val="Указатель1"/>
    <w:basedOn w:val="a"/>
    <w:pPr>
      <w:suppressLineNumbers/>
    </w:pPr>
    <w:rPr>
      <w:rFonts w:cs="Arial Unicode MS"/>
    </w:rPr>
  </w:style>
  <w:style w:type="paragraph" w:customStyle="1" w:styleId="Standard">
    <w:name w:val="Standard"/>
    <w:pPr>
      <w:widowControl w:val="0"/>
      <w:suppressAutoHyphens/>
      <w:textAlignment w:val="baseline"/>
    </w:pPr>
    <w:rPr>
      <w:rFonts w:eastAsia="Andale Sans UI" w:cs="Tahoma"/>
      <w:kern w:val="1"/>
      <w:sz w:val="24"/>
      <w:szCs w:val="24"/>
      <w:lang w:val="en-US" w:eastAsia="zh-CN" w:bidi="en-US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13">
    <w:name w:val="Название объекта1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styleId="ac">
    <w:name w:val="footnote text"/>
    <w:basedOn w:val="a"/>
    <w:rPr>
      <w:sz w:val="20"/>
      <w:szCs w:val="20"/>
    </w:rPr>
  </w:style>
  <w:style w:type="paragraph" w:styleId="ad">
    <w:name w:val="Обычный (Интернет)"/>
    <w:basedOn w:val="a"/>
    <w:pPr>
      <w:widowControl/>
      <w:suppressAutoHyphens w:val="0"/>
      <w:spacing w:before="280" w:after="119"/>
      <w:textAlignment w:val="auto"/>
    </w:pPr>
    <w:rPr>
      <w:rFonts w:eastAsia="Times New Roman" w:cs="Times New Roman"/>
      <w:lang w:val="ru-RU" w:bidi="ar-SA"/>
    </w:rPr>
  </w:style>
  <w:style w:type="paragraph" w:customStyle="1" w:styleId="ae">
    <w:name w:val="Содержимое таблицы"/>
    <w:basedOn w:val="a"/>
    <w:pPr>
      <w:suppressLineNumbers/>
    </w:pPr>
  </w:style>
  <w:style w:type="paragraph" w:customStyle="1" w:styleId="af">
    <w:name w:val="Заголовок таблицы"/>
    <w:basedOn w:val="ae"/>
    <w:pPr>
      <w:jc w:val="center"/>
    </w:pPr>
    <w:rPr>
      <w:b/>
      <w:bCs/>
    </w:rPr>
  </w:style>
  <w:style w:type="paragraph" w:customStyle="1" w:styleId="af0">
    <w:name w:val="Блочная цитата"/>
    <w:basedOn w:val="a"/>
    <w:pPr>
      <w:spacing w:after="283"/>
      <w:ind w:left="567" w:right="567"/>
    </w:pPr>
  </w:style>
  <w:style w:type="paragraph" w:styleId="af1">
    <w:name w:val="Title"/>
    <w:basedOn w:val="10"/>
    <w:next w:val="a0"/>
    <w:qFormat/>
    <w:pPr>
      <w:jc w:val="center"/>
    </w:pPr>
    <w:rPr>
      <w:b/>
      <w:bCs/>
      <w:sz w:val="56"/>
      <w:szCs w:val="56"/>
    </w:rPr>
  </w:style>
  <w:style w:type="paragraph" w:styleId="af2">
    <w:name w:val="Subtitle"/>
    <w:basedOn w:val="10"/>
    <w:next w:val="a0"/>
    <w:qFormat/>
    <w:pPr>
      <w:spacing w:before="60"/>
      <w:jc w:val="center"/>
    </w:pPr>
    <w:rPr>
      <w:sz w:val="36"/>
      <w:szCs w:val="36"/>
    </w:rPr>
  </w:style>
  <w:style w:type="character" w:styleId="af3">
    <w:name w:val="FollowedHyperlink"/>
    <w:uiPriority w:val="99"/>
    <w:semiHidden/>
    <w:unhideWhenUsed/>
    <w:rsid w:val="00AF60B4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ifmo.ru/ru/page/252/pervokursnikam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320</Words>
  <Characters>1824</Characters>
  <Application>Microsoft Office Word</Application>
  <DocSecurity>0</DocSecurity>
  <Lines>15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2140</CharactersWithSpaces>
  <SharedDoc>false</SharedDoc>
  <HLinks>
    <vt:vector size="6" baseType="variant">
      <vt:variant>
        <vt:i4>1310809</vt:i4>
      </vt:variant>
      <vt:variant>
        <vt:i4>0</vt:i4>
      </vt:variant>
      <vt:variant>
        <vt:i4>0</vt:i4>
      </vt:variant>
      <vt:variant>
        <vt:i4>5</vt:i4>
      </vt:variant>
      <vt:variant>
        <vt:lpwstr>http://www.ifmo.ru/ru/page/252/pervokursnikam.htm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Sosnin</dc:creator>
  <cp:keywords/>
  <dc:description/>
  <cp:lastModifiedBy>Timur Mirzaitov</cp:lastModifiedBy>
  <cp:revision>2</cp:revision>
  <cp:lastPrinted>1601-01-01T00:00:00Z</cp:lastPrinted>
  <dcterms:created xsi:type="dcterms:W3CDTF">2023-11-07T18:32:00Z</dcterms:created>
  <dcterms:modified xsi:type="dcterms:W3CDTF">2023-11-07T18:32:00Z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